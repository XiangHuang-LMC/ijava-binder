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58C" w:rsidRDefault="0017358C">
      <w:pPr>
        <w:pStyle w:val="Heading1"/>
      </w:pPr>
      <w:r>
        <w:t>Common Characteristics of Semester-long Projects</w:t>
      </w:r>
    </w:p>
    <w:p w:rsidR="0017358C" w:rsidRDefault="0017358C">
      <w:pPr>
        <w:numPr>
          <w:ilvl w:val="0"/>
          <w:numId w:val="3"/>
        </w:numPr>
      </w:pPr>
      <w:r>
        <w:t>Must have a need for non-volatile data storage (i.e., use plain text file, text-based XML file, or Rdb) and thus can use 1 or more data structures.</w:t>
      </w:r>
    </w:p>
    <w:p w:rsidR="0017358C" w:rsidRDefault="0017358C">
      <w:pPr>
        <w:pStyle w:val="Heading1"/>
      </w:pPr>
      <w:r>
        <w:t>Domains used in Case Studies, Assignments and Projects</w:t>
      </w:r>
    </w:p>
    <w:p w:rsidR="0017358C" w:rsidRDefault="0017358C"/>
    <w:tbl>
      <w:tblPr>
        <w:tblW w:w="10162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00"/>
        <w:gridCol w:w="2611"/>
        <w:gridCol w:w="3115"/>
        <w:gridCol w:w="8"/>
      </w:tblGrid>
      <w:tr w:rsidR="0017358C" w:rsidTr="00FA63F2">
        <w:trPr>
          <w:gridAfter w:val="1"/>
          <w:wAfter w:w="8" w:type="dxa"/>
        </w:trPr>
        <w:tc>
          <w:tcPr>
            <w:tcW w:w="1728" w:type="dxa"/>
          </w:tcPr>
          <w:p w:rsidR="0017358C" w:rsidRDefault="0017358C">
            <w:pPr>
              <w:snapToGrid w:val="0"/>
              <w:rPr>
                <w:b/>
              </w:rPr>
            </w:pPr>
            <w:r>
              <w:rPr>
                <w:b/>
              </w:rPr>
              <w:t>Course, Term</w:t>
            </w:r>
          </w:p>
        </w:tc>
        <w:tc>
          <w:tcPr>
            <w:tcW w:w="2700" w:type="dxa"/>
          </w:tcPr>
          <w:p w:rsidR="0017358C" w:rsidRDefault="0017358C">
            <w:pPr>
              <w:snapToGrid w:val="0"/>
              <w:rPr>
                <w:b/>
              </w:rPr>
            </w:pPr>
            <w:r>
              <w:rPr>
                <w:b/>
              </w:rPr>
              <w:t>Case Study</w:t>
            </w:r>
          </w:p>
        </w:tc>
        <w:tc>
          <w:tcPr>
            <w:tcW w:w="2611" w:type="dxa"/>
          </w:tcPr>
          <w:p w:rsidR="0017358C" w:rsidRDefault="0017358C">
            <w:pPr>
              <w:snapToGrid w:val="0"/>
              <w:rPr>
                <w:b/>
              </w:rPr>
            </w:pPr>
            <w:r>
              <w:rPr>
                <w:b/>
              </w:rPr>
              <w:t>Assignments</w:t>
            </w:r>
          </w:p>
        </w:tc>
        <w:tc>
          <w:tcPr>
            <w:tcW w:w="3115" w:type="dxa"/>
          </w:tcPr>
          <w:p w:rsidR="0017358C" w:rsidRDefault="0017358C">
            <w:pPr>
              <w:snapToGrid w:val="0"/>
              <w:rPr>
                <w:b/>
              </w:rPr>
            </w:pPr>
            <w:r>
              <w:rPr>
                <w:b/>
              </w:rPr>
              <w:t>Project</w:t>
            </w:r>
          </w:p>
        </w:tc>
      </w:tr>
      <w:tr w:rsidR="0017358C" w:rsidTr="00FA63F2">
        <w:trPr>
          <w:gridAfter w:val="1"/>
          <w:wAfter w:w="8" w:type="dxa"/>
        </w:trPr>
        <w:tc>
          <w:tcPr>
            <w:tcW w:w="1728" w:type="dxa"/>
          </w:tcPr>
          <w:p w:rsidR="0017358C" w:rsidRDefault="0017358C">
            <w:pPr>
              <w:snapToGrid w:val="0"/>
            </w:pPr>
            <w:r>
              <w:t>271, 09/fa</w:t>
            </w:r>
          </w:p>
        </w:tc>
        <w:tc>
          <w:tcPr>
            <w:tcW w:w="2700" w:type="dxa"/>
          </w:tcPr>
          <w:p w:rsidR="0017358C" w:rsidRDefault="0017358C">
            <w:pPr>
              <w:snapToGrid w:val="0"/>
            </w:pPr>
            <w:r>
              <w:t>Digital library</w:t>
            </w:r>
          </w:p>
        </w:tc>
        <w:tc>
          <w:tcPr>
            <w:tcW w:w="2611" w:type="dxa"/>
          </w:tcPr>
          <w:p w:rsidR="0017358C" w:rsidRDefault="0017358C">
            <w:pPr>
              <w:snapToGrid w:val="0"/>
            </w:pPr>
          </w:p>
        </w:tc>
        <w:tc>
          <w:tcPr>
            <w:tcW w:w="3115" w:type="dxa"/>
          </w:tcPr>
          <w:p w:rsidR="0017358C" w:rsidRDefault="0017358C">
            <w:pPr>
              <w:snapToGrid w:val="0"/>
            </w:pPr>
            <w:r>
              <w:t>Personal finance</w:t>
            </w:r>
          </w:p>
        </w:tc>
      </w:tr>
      <w:tr w:rsidR="0017358C" w:rsidTr="00FA63F2">
        <w:tc>
          <w:tcPr>
            <w:tcW w:w="1728" w:type="dxa"/>
          </w:tcPr>
          <w:p w:rsidR="0017358C" w:rsidRDefault="0017358C">
            <w:pPr>
              <w:snapToGrid w:val="0"/>
            </w:pPr>
            <w:r>
              <w:t>272, 10/sp</w:t>
            </w:r>
          </w:p>
        </w:tc>
        <w:tc>
          <w:tcPr>
            <w:tcW w:w="8434" w:type="dxa"/>
            <w:gridSpan w:val="4"/>
          </w:tcPr>
          <w:p w:rsidR="0017358C" w:rsidRDefault="0017358C">
            <w:pPr>
              <w:snapToGrid w:val="0"/>
            </w:pPr>
            <w:r>
              <w:t>On sabbatical</w:t>
            </w:r>
          </w:p>
        </w:tc>
      </w:tr>
      <w:tr w:rsidR="0017358C" w:rsidTr="00FA63F2">
        <w:trPr>
          <w:gridAfter w:val="1"/>
          <w:wAfter w:w="8" w:type="dxa"/>
        </w:trPr>
        <w:tc>
          <w:tcPr>
            <w:tcW w:w="1728" w:type="dxa"/>
          </w:tcPr>
          <w:p w:rsidR="0017358C" w:rsidRDefault="0017358C">
            <w:pPr>
              <w:snapToGrid w:val="0"/>
            </w:pPr>
            <w:r>
              <w:t>271, 10/fa</w:t>
            </w:r>
          </w:p>
        </w:tc>
        <w:tc>
          <w:tcPr>
            <w:tcW w:w="2700" w:type="dxa"/>
          </w:tcPr>
          <w:p w:rsidR="0017358C" w:rsidRDefault="0017358C">
            <w:pPr>
              <w:snapToGrid w:val="0"/>
            </w:pPr>
            <w:r>
              <w:t>Digital library</w:t>
            </w:r>
          </w:p>
        </w:tc>
        <w:tc>
          <w:tcPr>
            <w:tcW w:w="2611" w:type="dxa"/>
          </w:tcPr>
          <w:p w:rsidR="0017358C" w:rsidRDefault="0017358C">
            <w:pPr>
              <w:snapToGrid w:val="0"/>
            </w:pPr>
          </w:p>
        </w:tc>
        <w:tc>
          <w:tcPr>
            <w:tcW w:w="3115" w:type="dxa"/>
          </w:tcPr>
          <w:p w:rsidR="0017358C" w:rsidRDefault="0017358C">
            <w:pPr>
              <w:snapToGrid w:val="0"/>
            </w:pPr>
            <w:r>
              <w:t>Personal finance</w:t>
            </w:r>
          </w:p>
        </w:tc>
      </w:tr>
      <w:tr w:rsidR="0017358C" w:rsidTr="00FA63F2">
        <w:trPr>
          <w:gridAfter w:val="1"/>
          <w:wAfter w:w="8" w:type="dxa"/>
        </w:trPr>
        <w:tc>
          <w:tcPr>
            <w:tcW w:w="1728" w:type="dxa"/>
          </w:tcPr>
          <w:p w:rsidR="0017358C" w:rsidRDefault="0017358C">
            <w:pPr>
              <w:snapToGrid w:val="0"/>
            </w:pPr>
            <w:r>
              <w:t>272, 11/sp</w:t>
            </w:r>
          </w:p>
        </w:tc>
        <w:tc>
          <w:tcPr>
            <w:tcW w:w="2700" w:type="dxa"/>
          </w:tcPr>
          <w:p w:rsidR="0017358C" w:rsidRDefault="0017358C">
            <w:pPr>
              <w:snapToGrid w:val="0"/>
            </w:pPr>
            <w:r>
              <w:t>Address book</w:t>
            </w:r>
          </w:p>
          <w:p w:rsidR="0017358C" w:rsidRDefault="0017358C">
            <w:r>
              <w:t>Course-class enrollment</w:t>
            </w:r>
          </w:p>
        </w:tc>
        <w:tc>
          <w:tcPr>
            <w:tcW w:w="2611" w:type="dxa"/>
          </w:tcPr>
          <w:p w:rsidR="0017358C" w:rsidRDefault="0017358C">
            <w:pPr>
              <w:snapToGrid w:val="0"/>
            </w:pPr>
            <w:r>
              <w:t>Personal calendar</w:t>
            </w:r>
          </w:p>
        </w:tc>
        <w:tc>
          <w:tcPr>
            <w:tcW w:w="3115" w:type="dxa"/>
          </w:tcPr>
          <w:p w:rsidR="0017358C" w:rsidRDefault="0017358C">
            <w:pPr>
              <w:snapToGrid w:val="0"/>
            </w:pPr>
            <w:r>
              <w:t>Checkers</w:t>
            </w:r>
          </w:p>
        </w:tc>
      </w:tr>
      <w:tr w:rsidR="0017358C" w:rsidTr="00FA63F2">
        <w:trPr>
          <w:gridAfter w:val="1"/>
          <w:wAfter w:w="8" w:type="dxa"/>
        </w:trPr>
        <w:tc>
          <w:tcPr>
            <w:tcW w:w="1728" w:type="dxa"/>
          </w:tcPr>
          <w:p w:rsidR="0017358C" w:rsidRDefault="0017358C">
            <w:pPr>
              <w:snapToGrid w:val="0"/>
            </w:pPr>
            <w:r>
              <w:t>271, 11/fa</w:t>
            </w:r>
          </w:p>
        </w:tc>
        <w:tc>
          <w:tcPr>
            <w:tcW w:w="2700" w:type="dxa"/>
          </w:tcPr>
          <w:p w:rsidR="0017358C" w:rsidRDefault="0017358C">
            <w:pPr>
              <w:snapToGrid w:val="0"/>
            </w:pPr>
            <w:r>
              <w:t>Digital library</w:t>
            </w:r>
          </w:p>
        </w:tc>
        <w:tc>
          <w:tcPr>
            <w:tcW w:w="2611" w:type="dxa"/>
          </w:tcPr>
          <w:p w:rsidR="0017358C" w:rsidRDefault="0017358C">
            <w:pPr>
              <w:snapToGrid w:val="0"/>
            </w:pPr>
            <w:r>
              <w:t>Monopoly</w:t>
            </w:r>
          </w:p>
          <w:p w:rsidR="0017358C" w:rsidRDefault="0017358C">
            <w:r>
              <w:t>Airline reservation</w:t>
            </w:r>
          </w:p>
          <w:p w:rsidR="0017358C" w:rsidRDefault="0017358C">
            <w:r>
              <w:t>Online retail shopping cart</w:t>
            </w:r>
          </w:p>
          <w:p w:rsidR="0017358C" w:rsidRDefault="0017358C">
            <w:r>
              <w:t>Simulate bank activities</w:t>
            </w:r>
          </w:p>
        </w:tc>
        <w:tc>
          <w:tcPr>
            <w:tcW w:w="3115" w:type="dxa"/>
          </w:tcPr>
          <w:p w:rsidR="0017358C" w:rsidRDefault="0017358C">
            <w:pPr>
              <w:snapToGrid w:val="0"/>
            </w:pPr>
            <w:r>
              <w:t>Personal finance</w:t>
            </w:r>
          </w:p>
        </w:tc>
      </w:tr>
      <w:tr w:rsidR="0017358C" w:rsidTr="00FA63F2">
        <w:trPr>
          <w:gridAfter w:val="1"/>
          <w:wAfter w:w="8" w:type="dxa"/>
        </w:trPr>
        <w:tc>
          <w:tcPr>
            <w:tcW w:w="1728" w:type="dxa"/>
          </w:tcPr>
          <w:p w:rsidR="0017358C" w:rsidRDefault="0017358C">
            <w:pPr>
              <w:snapToGrid w:val="0"/>
            </w:pPr>
            <w:r>
              <w:t>272, 12/sp</w:t>
            </w:r>
          </w:p>
        </w:tc>
        <w:tc>
          <w:tcPr>
            <w:tcW w:w="2700" w:type="dxa"/>
          </w:tcPr>
          <w:p w:rsidR="0017358C" w:rsidRDefault="0017358C">
            <w:pPr>
              <w:snapToGrid w:val="0"/>
            </w:pPr>
            <w:r>
              <w:t>Address book</w:t>
            </w:r>
          </w:p>
        </w:tc>
        <w:tc>
          <w:tcPr>
            <w:tcW w:w="2611" w:type="dxa"/>
          </w:tcPr>
          <w:p w:rsidR="0017358C" w:rsidRDefault="0017358C">
            <w:pPr>
              <w:snapToGrid w:val="0"/>
            </w:pPr>
          </w:p>
        </w:tc>
        <w:tc>
          <w:tcPr>
            <w:tcW w:w="3115" w:type="dxa"/>
          </w:tcPr>
          <w:p w:rsidR="0017358C" w:rsidRDefault="0017358C">
            <w:pPr>
              <w:snapToGrid w:val="0"/>
            </w:pPr>
            <w:r>
              <w:t>Pig</w:t>
            </w:r>
          </w:p>
        </w:tc>
      </w:tr>
      <w:tr w:rsidR="0017358C" w:rsidTr="00FA63F2">
        <w:trPr>
          <w:gridAfter w:val="1"/>
          <w:wAfter w:w="8" w:type="dxa"/>
        </w:trPr>
        <w:tc>
          <w:tcPr>
            <w:tcW w:w="1728" w:type="dxa"/>
          </w:tcPr>
          <w:p w:rsidR="0017358C" w:rsidRDefault="0017358C">
            <w:pPr>
              <w:snapToGrid w:val="0"/>
            </w:pPr>
            <w:r>
              <w:t>271, 12/fa</w:t>
            </w:r>
          </w:p>
        </w:tc>
        <w:tc>
          <w:tcPr>
            <w:tcW w:w="2700" w:type="dxa"/>
          </w:tcPr>
          <w:p w:rsidR="0017358C" w:rsidRDefault="0017358C">
            <w:pPr>
              <w:snapToGrid w:val="0"/>
            </w:pPr>
            <w:r>
              <w:t>Digital Library</w:t>
            </w:r>
          </w:p>
        </w:tc>
        <w:tc>
          <w:tcPr>
            <w:tcW w:w="2611" w:type="dxa"/>
          </w:tcPr>
          <w:p w:rsidR="0017358C" w:rsidRDefault="0017358C">
            <w:pPr>
              <w:snapToGrid w:val="0"/>
            </w:pPr>
            <w:r>
              <w:t>Monopoly</w:t>
            </w:r>
          </w:p>
          <w:p w:rsidR="0017358C" w:rsidRDefault="0017358C">
            <w:r>
              <w:t>Airline reservation</w:t>
            </w:r>
          </w:p>
          <w:p w:rsidR="0017358C" w:rsidRDefault="0017358C">
            <w:r>
              <w:t>Automated teller machine</w:t>
            </w:r>
          </w:p>
          <w:p w:rsidR="0017358C" w:rsidRDefault="0017358C">
            <w:r>
              <w:t>Online retail shopping cart</w:t>
            </w:r>
          </w:p>
        </w:tc>
        <w:tc>
          <w:tcPr>
            <w:tcW w:w="3115" w:type="dxa"/>
          </w:tcPr>
          <w:p w:rsidR="0017358C" w:rsidRDefault="0017358C">
            <w:pPr>
              <w:snapToGrid w:val="0"/>
            </w:pPr>
            <w:r>
              <w:t>Choice of:</w:t>
            </w:r>
          </w:p>
          <w:p w:rsidR="0017358C" w:rsidRDefault="0017358C">
            <w:r>
              <w:t>Gin rummy (2 players)</w:t>
            </w:r>
          </w:p>
          <w:p w:rsidR="0017358C" w:rsidRDefault="00401266">
            <w:r>
              <w:t>Farkle</w:t>
            </w:r>
            <w:r w:rsidR="0017358C">
              <w:t xml:space="preserve"> (2 players)</w:t>
            </w:r>
          </w:p>
        </w:tc>
      </w:tr>
      <w:tr w:rsidR="0017358C" w:rsidTr="00FA63F2">
        <w:trPr>
          <w:gridAfter w:val="1"/>
          <w:wAfter w:w="8" w:type="dxa"/>
        </w:trPr>
        <w:tc>
          <w:tcPr>
            <w:tcW w:w="1728" w:type="dxa"/>
          </w:tcPr>
          <w:p w:rsidR="0017358C" w:rsidRDefault="0017358C">
            <w:pPr>
              <w:snapToGrid w:val="0"/>
            </w:pPr>
            <w:r>
              <w:t>272, 13/sp</w:t>
            </w:r>
          </w:p>
        </w:tc>
        <w:tc>
          <w:tcPr>
            <w:tcW w:w="2700" w:type="dxa"/>
          </w:tcPr>
          <w:p w:rsidR="0017358C" w:rsidRDefault="0017358C">
            <w:pPr>
              <w:snapToGrid w:val="0"/>
            </w:pPr>
            <w:r>
              <w:t>Address book</w:t>
            </w:r>
          </w:p>
        </w:tc>
        <w:tc>
          <w:tcPr>
            <w:tcW w:w="2611" w:type="dxa"/>
          </w:tcPr>
          <w:p w:rsidR="0017358C" w:rsidRDefault="0017358C">
            <w:pPr>
              <w:snapToGrid w:val="0"/>
            </w:pPr>
            <w:r>
              <w:t>Student transcript records</w:t>
            </w:r>
          </w:p>
          <w:p w:rsidR="0017358C" w:rsidRDefault="0017358C">
            <w:pPr>
              <w:snapToGrid w:val="0"/>
            </w:pPr>
            <w:r>
              <w:t>Address book</w:t>
            </w:r>
          </w:p>
        </w:tc>
        <w:tc>
          <w:tcPr>
            <w:tcW w:w="3115" w:type="dxa"/>
          </w:tcPr>
          <w:p w:rsidR="0017358C" w:rsidRDefault="0017358C">
            <w:pPr>
              <w:snapToGrid w:val="0"/>
            </w:pPr>
            <w:r>
              <w:t>Choice of:</w:t>
            </w:r>
          </w:p>
          <w:p w:rsidR="0017358C" w:rsidRDefault="0017358C">
            <w:r>
              <w:t>Backgammon</w:t>
            </w:r>
          </w:p>
          <w:p w:rsidR="0017358C" w:rsidRDefault="0017358C">
            <w:r>
              <w:t>Dice Chess</w:t>
            </w:r>
          </w:p>
          <w:p w:rsidR="0095008F" w:rsidRPr="0095008F" w:rsidRDefault="0095008F">
            <w:pPr>
              <w:rPr>
                <w:b/>
              </w:rPr>
            </w:pPr>
            <w:r w:rsidRPr="0095008F">
              <w:rPr>
                <w:b/>
              </w:rPr>
              <w:t>(Both of these were too complex!)</w:t>
            </w:r>
          </w:p>
        </w:tc>
      </w:tr>
      <w:tr w:rsidR="0095008F" w:rsidTr="00FA63F2">
        <w:trPr>
          <w:gridAfter w:val="1"/>
          <w:wAfter w:w="8" w:type="dxa"/>
        </w:trPr>
        <w:tc>
          <w:tcPr>
            <w:tcW w:w="1728" w:type="dxa"/>
          </w:tcPr>
          <w:p w:rsidR="0095008F" w:rsidRDefault="0095008F">
            <w:pPr>
              <w:snapToGrid w:val="0"/>
            </w:pPr>
            <w:r>
              <w:t>271, 13/fa</w:t>
            </w:r>
          </w:p>
        </w:tc>
        <w:tc>
          <w:tcPr>
            <w:tcW w:w="2700" w:type="dxa"/>
          </w:tcPr>
          <w:p w:rsidR="00516631" w:rsidRDefault="00516631">
            <w:pPr>
              <w:snapToGrid w:val="0"/>
            </w:pPr>
            <w:r>
              <w:t>Address book</w:t>
            </w:r>
          </w:p>
          <w:p w:rsidR="0095008F" w:rsidRDefault="00516631" w:rsidP="00516631">
            <w:pPr>
              <w:snapToGrid w:val="0"/>
            </w:pPr>
            <w:r>
              <w:t>U</w:t>
            </w:r>
            <w:r w:rsidR="0065413C">
              <w:t xml:space="preserve">sed </w:t>
            </w:r>
            <w:r>
              <w:t xml:space="preserve">Ver0.1 of </w:t>
            </w:r>
            <w:r w:rsidR="0065413C">
              <w:t>book</w:t>
            </w:r>
          </w:p>
        </w:tc>
        <w:tc>
          <w:tcPr>
            <w:tcW w:w="2611" w:type="dxa"/>
          </w:tcPr>
          <w:p w:rsidR="0095008F" w:rsidRDefault="0095008F">
            <w:pPr>
              <w:snapToGrid w:val="0"/>
            </w:pPr>
          </w:p>
        </w:tc>
        <w:tc>
          <w:tcPr>
            <w:tcW w:w="3115" w:type="dxa"/>
          </w:tcPr>
          <w:p w:rsidR="0095008F" w:rsidRDefault="0065413C">
            <w:pPr>
              <w:snapToGrid w:val="0"/>
            </w:pPr>
            <w:r>
              <w:t>Pig</w:t>
            </w:r>
          </w:p>
        </w:tc>
      </w:tr>
      <w:tr w:rsidR="0095008F" w:rsidTr="00FA63F2">
        <w:trPr>
          <w:gridAfter w:val="1"/>
          <w:wAfter w:w="8" w:type="dxa"/>
        </w:trPr>
        <w:tc>
          <w:tcPr>
            <w:tcW w:w="1728" w:type="dxa"/>
          </w:tcPr>
          <w:p w:rsidR="0095008F" w:rsidRDefault="00516631">
            <w:pPr>
              <w:snapToGrid w:val="0"/>
            </w:pPr>
            <w:r>
              <w:t>276, 15</w:t>
            </w:r>
            <w:r w:rsidR="0095008F">
              <w:t>/sp</w:t>
            </w:r>
          </w:p>
        </w:tc>
        <w:tc>
          <w:tcPr>
            <w:tcW w:w="2700" w:type="dxa"/>
          </w:tcPr>
          <w:p w:rsidR="00516631" w:rsidRDefault="00516631" w:rsidP="00516631">
            <w:pPr>
              <w:snapToGrid w:val="0"/>
            </w:pPr>
            <w:r>
              <w:t>Address book</w:t>
            </w:r>
          </w:p>
          <w:p w:rsidR="0095008F" w:rsidRDefault="00516631" w:rsidP="00516631">
            <w:pPr>
              <w:snapToGrid w:val="0"/>
            </w:pPr>
            <w:r>
              <w:t>Used Ver0.2 of book</w:t>
            </w:r>
          </w:p>
        </w:tc>
        <w:tc>
          <w:tcPr>
            <w:tcW w:w="2611" w:type="dxa"/>
          </w:tcPr>
          <w:p w:rsidR="0095008F" w:rsidRDefault="0095008F">
            <w:pPr>
              <w:snapToGrid w:val="0"/>
            </w:pPr>
          </w:p>
        </w:tc>
        <w:tc>
          <w:tcPr>
            <w:tcW w:w="3115" w:type="dxa"/>
          </w:tcPr>
          <w:p w:rsidR="0095008F" w:rsidRDefault="001E1F41">
            <w:pPr>
              <w:snapToGrid w:val="0"/>
            </w:pPr>
            <w:r>
              <w:t>Cosmic Wipeout</w:t>
            </w:r>
          </w:p>
        </w:tc>
      </w:tr>
      <w:tr w:rsidR="006C09D6" w:rsidTr="00FA63F2">
        <w:trPr>
          <w:gridAfter w:val="1"/>
          <w:wAfter w:w="8" w:type="dxa"/>
        </w:trPr>
        <w:tc>
          <w:tcPr>
            <w:tcW w:w="1728" w:type="dxa"/>
          </w:tcPr>
          <w:p w:rsidR="006C09D6" w:rsidRDefault="006C09D6">
            <w:pPr>
              <w:snapToGrid w:val="0"/>
            </w:pPr>
            <w:r>
              <w:t>276, 16/sp</w:t>
            </w:r>
          </w:p>
        </w:tc>
        <w:tc>
          <w:tcPr>
            <w:tcW w:w="2700" w:type="dxa"/>
          </w:tcPr>
          <w:p w:rsidR="006C09D6" w:rsidRDefault="001B3A88" w:rsidP="00516631">
            <w:pPr>
              <w:snapToGrid w:val="0"/>
            </w:pPr>
            <w:r>
              <w:t>Address book</w:t>
            </w:r>
          </w:p>
          <w:p w:rsidR="001B3A88" w:rsidRDefault="001B3A88" w:rsidP="00516631">
            <w:pPr>
              <w:snapToGrid w:val="0"/>
            </w:pPr>
            <w:r>
              <w:t>Used Ver0.3 of book</w:t>
            </w:r>
          </w:p>
        </w:tc>
        <w:tc>
          <w:tcPr>
            <w:tcW w:w="2611" w:type="dxa"/>
          </w:tcPr>
          <w:p w:rsidR="006C09D6" w:rsidRDefault="006C09D6">
            <w:pPr>
              <w:snapToGrid w:val="0"/>
            </w:pPr>
          </w:p>
        </w:tc>
        <w:tc>
          <w:tcPr>
            <w:tcW w:w="3115" w:type="dxa"/>
          </w:tcPr>
          <w:p w:rsidR="001B3A88" w:rsidRDefault="001B3A88" w:rsidP="001B3A88">
            <w:pPr>
              <w:snapToGrid w:val="0"/>
            </w:pPr>
            <w:r>
              <w:t>Choice of:</w:t>
            </w:r>
          </w:p>
          <w:p w:rsidR="001B3A88" w:rsidRDefault="001B3A88" w:rsidP="001B3A88">
            <w:r>
              <w:t>Gin rummy (2 players)</w:t>
            </w:r>
          </w:p>
          <w:p w:rsidR="006C09D6" w:rsidRDefault="00401266" w:rsidP="001B3A88">
            <w:pPr>
              <w:snapToGrid w:val="0"/>
            </w:pPr>
            <w:r>
              <w:t>Farkle</w:t>
            </w:r>
            <w:r w:rsidR="001B3A88">
              <w:t xml:space="preserve"> (2 players)</w:t>
            </w:r>
          </w:p>
        </w:tc>
      </w:tr>
      <w:tr w:rsidR="00DD6202" w:rsidTr="00FA63F2">
        <w:trPr>
          <w:gridAfter w:val="1"/>
          <w:wAfter w:w="8" w:type="dxa"/>
        </w:trPr>
        <w:tc>
          <w:tcPr>
            <w:tcW w:w="1728" w:type="dxa"/>
          </w:tcPr>
          <w:p w:rsidR="00DD6202" w:rsidRDefault="00DD6202">
            <w:pPr>
              <w:snapToGrid w:val="0"/>
            </w:pPr>
            <w:r>
              <w:t>276, 18/sp</w:t>
            </w:r>
          </w:p>
        </w:tc>
        <w:tc>
          <w:tcPr>
            <w:tcW w:w="2700" w:type="dxa"/>
          </w:tcPr>
          <w:p w:rsidR="00DD6202" w:rsidRDefault="00184FAB" w:rsidP="00516631">
            <w:pPr>
              <w:snapToGrid w:val="0"/>
            </w:pPr>
            <w:r>
              <w:t>Address book</w:t>
            </w:r>
          </w:p>
          <w:p w:rsidR="00184FAB" w:rsidRDefault="00184FAB" w:rsidP="00516631">
            <w:pPr>
              <w:snapToGrid w:val="0"/>
            </w:pPr>
            <w:r>
              <w:t>Personal finances</w:t>
            </w:r>
          </w:p>
          <w:p w:rsidR="00184FAB" w:rsidRDefault="00184FAB" w:rsidP="00516631">
            <w:pPr>
              <w:snapToGrid w:val="0"/>
            </w:pPr>
            <w:r>
              <w:t>Used Ver0.3 of book</w:t>
            </w:r>
          </w:p>
        </w:tc>
        <w:tc>
          <w:tcPr>
            <w:tcW w:w="2611" w:type="dxa"/>
          </w:tcPr>
          <w:p w:rsidR="00DD6202" w:rsidRDefault="00DD6202">
            <w:pPr>
              <w:snapToGrid w:val="0"/>
            </w:pPr>
          </w:p>
        </w:tc>
        <w:tc>
          <w:tcPr>
            <w:tcW w:w="3115" w:type="dxa"/>
          </w:tcPr>
          <w:p w:rsidR="00931815" w:rsidRDefault="00DD6202" w:rsidP="00931815">
            <w:pPr>
              <w:snapToGrid w:val="0"/>
            </w:pPr>
            <w:r>
              <w:t>Choice of:</w:t>
            </w:r>
            <w:r w:rsidR="00931815">
              <w:t xml:space="preserve"> </w:t>
            </w:r>
          </w:p>
          <w:p w:rsidR="00DD6202" w:rsidRDefault="00931815" w:rsidP="00931815">
            <w:pPr>
              <w:snapToGrid w:val="0"/>
            </w:pPr>
            <w:r>
              <w:t>Tunk (2 players)</w:t>
            </w:r>
          </w:p>
          <w:p w:rsidR="00DD6202" w:rsidRDefault="00384580" w:rsidP="00931815">
            <w:pPr>
              <w:snapToGrid w:val="0"/>
            </w:pPr>
            <w:r>
              <w:t>Cosmic Wipeout</w:t>
            </w:r>
            <w:r w:rsidR="00FA63F2">
              <w:t xml:space="preserve"> (2 players)</w:t>
            </w:r>
          </w:p>
        </w:tc>
      </w:tr>
      <w:tr w:rsidR="001F221D" w:rsidTr="00FA63F2">
        <w:trPr>
          <w:gridAfter w:val="1"/>
          <w:wAfter w:w="8" w:type="dxa"/>
        </w:trPr>
        <w:tc>
          <w:tcPr>
            <w:tcW w:w="1728" w:type="dxa"/>
          </w:tcPr>
          <w:p w:rsidR="001F221D" w:rsidRDefault="001F221D">
            <w:pPr>
              <w:snapToGrid w:val="0"/>
            </w:pPr>
            <w:r>
              <w:t>276, 19/sp</w:t>
            </w:r>
          </w:p>
          <w:p w:rsidR="001F221D" w:rsidRDefault="001F221D">
            <w:pPr>
              <w:snapToGrid w:val="0"/>
            </w:pPr>
            <w:r>
              <w:t>Independent study</w:t>
            </w:r>
          </w:p>
        </w:tc>
        <w:tc>
          <w:tcPr>
            <w:tcW w:w="2700" w:type="dxa"/>
          </w:tcPr>
          <w:p w:rsidR="001F221D" w:rsidRDefault="001F221D" w:rsidP="00516631">
            <w:pPr>
              <w:snapToGrid w:val="0"/>
            </w:pPr>
          </w:p>
        </w:tc>
        <w:tc>
          <w:tcPr>
            <w:tcW w:w="2611" w:type="dxa"/>
          </w:tcPr>
          <w:p w:rsidR="001F221D" w:rsidRDefault="001F221D">
            <w:pPr>
              <w:snapToGrid w:val="0"/>
            </w:pPr>
          </w:p>
        </w:tc>
        <w:tc>
          <w:tcPr>
            <w:tcW w:w="3115" w:type="dxa"/>
          </w:tcPr>
          <w:p w:rsidR="001F221D" w:rsidRDefault="001F221D" w:rsidP="001F221D">
            <w:pPr>
              <w:snapToGrid w:val="0"/>
            </w:pPr>
            <w:r>
              <w:t xml:space="preserve">Choice of: </w:t>
            </w:r>
          </w:p>
          <w:p w:rsidR="001F221D" w:rsidRDefault="001F221D" w:rsidP="001F221D">
            <w:pPr>
              <w:snapToGrid w:val="0"/>
            </w:pPr>
            <w:r>
              <w:t>Tunk (2 players)</w:t>
            </w:r>
          </w:p>
          <w:p w:rsidR="001F221D" w:rsidRDefault="001F221D" w:rsidP="001F221D">
            <w:pPr>
              <w:snapToGrid w:val="0"/>
            </w:pPr>
            <w:r>
              <w:t>Cosmic Wipeout (2 players)</w:t>
            </w:r>
            <w:bookmarkStart w:id="0" w:name="_GoBack"/>
            <w:bookmarkEnd w:id="0"/>
          </w:p>
        </w:tc>
      </w:tr>
    </w:tbl>
    <w:p w:rsidR="0017358C" w:rsidRDefault="0017358C">
      <w:pPr>
        <w:pStyle w:val="Heading1"/>
      </w:pPr>
      <w:r>
        <w:lastRenderedPageBreak/>
        <w:t>Semester-long Project Ideas</w:t>
      </w:r>
    </w:p>
    <w:p w:rsidR="0017358C" w:rsidRDefault="0017358C">
      <w:pPr>
        <w:numPr>
          <w:ilvl w:val="0"/>
          <w:numId w:val="2"/>
        </w:numPr>
        <w:tabs>
          <w:tab w:val="right" w:pos="9180"/>
        </w:tabs>
      </w:pPr>
      <w:r>
        <w:t>Artificial Intelligence (model human intelligence)</w:t>
      </w:r>
    </w:p>
    <w:p w:rsidR="0017358C" w:rsidRDefault="0017358C">
      <w:pPr>
        <w:numPr>
          <w:ilvl w:val="0"/>
          <w:numId w:val="2"/>
        </w:numPr>
        <w:tabs>
          <w:tab w:val="right" w:pos="9180"/>
        </w:tabs>
      </w:pPr>
      <w:r>
        <w:t>Games</w:t>
      </w:r>
    </w:p>
    <w:p w:rsidR="0017358C" w:rsidRDefault="0017358C">
      <w:pPr>
        <w:numPr>
          <w:ilvl w:val="1"/>
          <w:numId w:val="2"/>
        </w:numPr>
        <w:tabs>
          <w:tab w:val="left" w:pos="720"/>
          <w:tab w:val="right" w:pos="9180"/>
        </w:tabs>
        <w:ind w:left="720" w:firstLine="0"/>
      </w:pPr>
      <w:r>
        <w:t>Board games</w:t>
      </w:r>
    </w:p>
    <w:p w:rsidR="0017358C" w:rsidRDefault="0017358C">
      <w:pPr>
        <w:numPr>
          <w:ilvl w:val="2"/>
          <w:numId w:val="2"/>
        </w:numPr>
        <w:tabs>
          <w:tab w:val="left" w:pos="1080"/>
          <w:tab w:val="right" w:pos="9180"/>
        </w:tabs>
        <w:ind w:left="1080" w:firstLine="0"/>
      </w:pPr>
      <w:r>
        <w:t>Types of board games (</w:t>
      </w:r>
      <w:hyperlink r:id="rId7" w:history="1">
        <w:r>
          <w:rPr>
            <w:rStyle w:val="Hyperlink"/>
          </w:rPr>
          <w:t>http://en.wikipedia.org/wiki/Board_game</w:t>
        </w:r>
      </w:hyperlink>
      <w:r>
        <w:t>)</w:t>
      </w:r>
    </w:p>
    <w:p w:rsidR="0017358C" w:rsidRDefault="0017358C">
      <w:pPr>
        <w:numPr>
          <w:ilvl w:val="2"/>
          <w:numId w:val="2"/>
        </w:numPr>
        <w:tabs>
          <w:tab w:val="left" w:pos="1080"/>
          <w:tab w:val="right" w:pos="9180"/>
        </w:tabs>
        <w:ind w:left="1080" w:firstLine="0"/>
      </w:pPr>
      <w:r>
        <w:t>Strategy: chess, checkers, go, reverse, abalone, stratego, othello.</w:t>
      </w:r>
    </w:p>
    <w:p w:rsidR="0017358C" w:rsidRDefault="0017358C">
      <w:pPr>
        <w:numPr>
          <w:ilvl w:val="2"/>
          <w:numId w:val="2"/>
        </w:numPr>
        <w:tabs>
          <w:tab w:val="left" w:pos="1080"/>
          <w:tab w:val="right" w:pos="9180"/>
        </w:tabs>
        <w:ind w:left="1080" w:firstLine="0"/>
      </w:pPr>
      <w:r>
        <w:t>Educational: Arthur saves the planet, Cleopatra and the Society of Architects.</w:t>
      </w:r>
    </w:p>
    <w:p w:rsidR="0017358C" w:rsidRDefault="0017358C">
      <w:pPr>
        <w:numPr>
          <w:ilvl w:val="2"/>
          <w:numId w:val="2"/>
        </w:numPr>
        <w:tabs>
          <w:tab w:val="left" w:pos="1080"/>
          <w:tab w:val="right" w:pos="9180"/>
        </w:tabs>
        <w:ind w:left="1080" w:firstLine="0"/>
      </w:pPr>
      <w:r>
        <w:t>Race: parchisi, backgammon, worm up</w:t>
      </w:r>
    </w:p>
    <w:p w:rsidR="0017358C" w:rsidRDefault="0017358C">
      <w:pPr>
        <w:numPr>
          <w:ilvl w:val="2"/>
          <w:numId w:val="2"/>
        </w:numPr>
        <w:tabs>
          <w:tab w:val="left" w:pos="1080"/>
          <w:tab w:val="right" w:pos="9180"/>
        </w:tabs>
        <w:ind w:left="1080" w:firstLine="0"/>
      </w:pPr>
      <w:r>
        <w:t>Roll-and-move: monopoly, life.</w:t>
      </w:r>
    </w:p>
    <w:p w:rsidR="0017358C" w:rsidRDefault="0017358C">
      <w:pPr>
        <w:numPr>
          <w:ilvl w:val="2"/>
          <w:numId w:val="2"/>
        </w:numPr>
        <w:tabs>
          <w:tab w:val="left" w:pos="1080"/>
          <w:tab w:val="right" w:pos="9180"/>
        </w:tabs>
        <w:ind w:left="1080" w:firstLine="0"/>
      </w:pPr>
      <w:r>
        <w:t>Trivia: trivial pursuit</w:t>
      </w:r>
    </w:p>
    <w:p w:rsidR="0017358C" w:rsidRDefault="0017358C">
      <w:pPr>
        <w:numPr>
          <w:ilvl w:val="2"/>
          <w:numId w:val="2"/>
        </w:numPr>
        <w:tabs>
          <w:tab w:val="left" w:pos="1080"/>
          <w:tab w:val="right" w:pos="9180"/>
        </w:tabs>
        <w:ind w:left="1080" w:firstLine="0"/>
      </w:pPr>
      <w:r>
        <w:t>Wargame: risk, battleship, diplomacy to attack, conquest of the empire.</w:t>
      </w:r>
    </w:p>
    <w:p w:rsidR="0017358C" w:rsidRDefault="0017358C">
      <w:pPr>
        <w:numPr>
          <w:ilvl w:val="2"/>
          <w:numId w:val="2"/>
        </w:numPr>
        <w:tabs>
          <w:tab w:val="left" w:pos="1080"/>
          <w:tab w:val="right" w:pos="9180"/>
        </w:tabs>
        <w:ind w:left="1080" w:firstLine="0"/>
      </w:pPr>
      <w:r>
        <w:t>Word: scrabble, boggle, what’s my word?</w:t>
      </w:r>
    </w:p>
    <w:p w:rsidR="0017358C" w:rsidRDefault="0017358C">
      <w:pPr>
        <w:numPr>
          <w:ilvl w:val="1"/>
          <w:numId w:val="2"/>
        </w:numPr>
        <w:tabs>
          <w:tab w:val="left" w:pos="720"/>
          <w:tab w:val="right" w:pos="9180"/>
        </w:tabs>
        <w:ind w:left="720" w:firstLine="0"/>
      </w:pPr>
      <w:r>
        <w:t>Card games</w:t>
      </w:r>
    </w:p>
    <w:p w:rsidR="0017358C" w:rsidRDefault="0017358C">
      <w:pPr>
        <w:numPr>
          <w:ilvl w:val="2"/>
          <w:numId w:val="2"/>
        </w:numPr>
        <w:tabs>
          <w:tab w:val="left" w:pos="1080"/>
          <w:tab w:val="right" w:pos="9180"/>
        </w:tabs>
        <w:ind w:left="1080" w:firstLine="0"/>
      </w:pPr>
      <w:r>
        <w:t>Types/lists of card games (</w:t>
      </w:r>
      <w:hyperlink r:id="rId8" w:history="1">
        <w:r>
          <w:rPr>
            <w:rStyle w:val="Hyperlink"/>
          </w:rPr>
          <w:t>http://en.wikipedia.org/wiki/Card_game</w:t>
        </w:r>
      </w:hyperlink>
      <w:r>
        <w:t>)</w:t>
      </w:r>
    </w:p>
    <w:p w:rsidR="0017358C" w:rsidRDefault="0017358C">
      <w:pPr>
        <w:numPr>
          <w:ilvl w:val="2"/>
          <w:numId w:val="2"/>
        </w:numPr>
        <w:tabs>
          <w:tab w:val="left" w:pos="1080"/>
          <w:tab w:val="right" w:pos="9180"/>
        </w:tabs>
        <w:ind w:left="1080" w:firstLine="0"/>
      </w:pPr>
      <w:r>
        <w:t>Trick-taking: e.g., bridge, pitch, whist, euchre, spades, salad (each trick, hearts, queens, king spade, last trick, fan-tan, all)</w:t>
      </w:r>
    </w:p>
    <w:p w:rsidR="0017358C" w:rsidRDefault="0017358C" w:rsidP="00DA278F">
      <w:pPr>
        <w:numPr>
          <w:ilvl w:val="2"/>
          <w:numId w:val="2"/>
        </w:numPr>
        <w:tabs>
          <w:tab w:val="left" w:pos="1080"/>
          <w:tab w:val="right" w:pos="9180"/>
        </w:tabs>
      </w:pPr>
      <w:r>
        <w:t>Matching:</w:t>
      </w:r>
      <w:r w:rsidR="00384580">
        <w:t xml:space="preserve"> e.g., rummy, go fish, old maid, tunk (</w:t>
      </w:r>
      <w:r w:rsidR="00DA278F" w:rsidRPr="00DA278F">
        <w:t>www.bicyclecards.com/how-to-play/tunk/</w:t>
      </w:r>
      <w:r w:rsidR="00384580">
        <w:t>)</w:t>
      </w:r>
    </w:p>
    <w:p w:rsidR="0017358C" w:rsidRDefault="0017358C">
      <w:pPr>
        <w:numPr>
          <w:ilvl w:val="2"/>
          <w:numId w:val="2"/>
        </w:numPr>
        <w:tabs>
          <w:tab w:val="left" w:pos="1080"/>
          <w:tab w:val="right" w:pos="9180"/>
        </w:tabs>
        <w:ind w:left="1080" w:firstLine="0"/>
      </w:pPr>
      <w:r>
        <w:t>Shedding: phase 10, rummikub, old maid.</w:t>
      </w:r>
    </w:p>
    <w:p w:rsidR="0017358C" w:rsidRDefault="0017358C">
      <w:pPr>
        <w:numPr>
          <w:ilvl w:val="2"/>
          <w:numId w:val="2"/>
        </w:numPr>
        <w:tabs>
          <w:tab w:val="left" w:pos="1080"/>
          <w:tab w:val="right" w:pos="9180"/>
        </w:tabs>
        <w:ind w:left="1080" w:firstLine="0"/>
      </w:pPr>
      <w:r>
        <w:t>Accumulating: war.</w:t>
      </w:r>
    </w:p>
    <w:p w:rsidR="0017358C" w:rsidRDefault="0017358C">
      <w:pPr>
        <w:numPr>
          <w:ilvl w:val="2"/>
          <w:numId w:val="2"/>
        </w:numPr>
        <w:tabs>
          <w:tab w:val="left" w:pos="1080"/>
          <w:tab w:val="right" w:pos="9180"/>
        </w:tabs>
        <w:ind w:left="1080" w:firstLine="0"/>
      </w:pPr>
      <w:r>
        <w:t>Fishing: scopa, cassino.</w:t>
      </w:r>
    </w:p>
    <w:p w:rsidR="0017358C" w:rsidRDefault="0017358C">
      <w:pPr>
        <w:numPr>
          <w:ilvl w:val="2"/>
          <w:numId w:val="2"/>
        </w:numPr>
        <w:tabs>
          <w:tab w:val="left" w:pos="1080"/>
          <w:tab w:val="right" w:pos="9180"/>
        </w:tabs>
        <w:ind w:left="1080" w:firstLine="0"/>
      </w:pPr>
      <w:r>
        <w:t>Comparing: poker, blackjack, baccarat.</w:t>
      </w:r>
    </w:p>
    <w:p w:rsidR="0017358C" w:rsidRDefault="0017358C">
      <w:pPr>
        <w:numPr>
          <w:ilvl w:val="2"/>
          <w:numId w:val="2"/>
        </w:numPr>
        <w:tabs>
          <w:tab w:val="left" w:pos="1080"/>
          <w:tab w:val="right" w:pos="9180"/>
        </w:tabs>
        <w:ind w:left="1080" w:firstLine="0"/>
      </w:pPr>
      <w:r>
        <w:t xml:space="preserve">Solitaire: </w:t>
      </w:r>
    </w:p>
    <w:p w:rsidR="0017358C" w:rsidRDefault="0017358C">
      <w:pPr>
        <w:numPr>
          <w:ilvl w:val="1"/>
          <w:numId w:val="2"/>
        </w:numPr>
        <w:tabs>
          <w:tab w:val="left" w:pos="720"/>
          <w:tab w:val="right" w:pos="9180"/>
        </w:tabs>
        <w:ind w:left="720" w:firstLine="0"/>
      </w:pPr>
      <w:r>
        <w:t>Die/Dice games</w:t>
      </w:r>
    </w:p>
    <w:p w:rsidR="0017358C" w:rsidRDefault="0017358C">
      <w:pPr>
        <w:numPr>
          <w:ilvl w:val="2"/>
          <w:numId w:val="2"/>
        </w:numPr>
        <w:tabs>
          <w:tab w:val="left" w:pos="1080"/>
          <w:tab w:val="right" w:pos="9180"/>
        </w:tabs>
        <w:ind w:left="1080" w:firstLine="0"/>
      </w:pPr>
      <w:r>
        <w:t>List of dice games (</w:t>
      </w:r>
      <w:hyperlink r:id="rId9" w:history="1">
        <w:r>
          <w:rPr>
            <w:rStyle w:val="Hyperlink"/>
          </w:rPr>
          <w:t>http://en.wikipedia.org/wiki/List_of_dice_games</w:t>
        </w:r>
      </w:hyperlink>
      <w:r>
        <w:t>)</w:t>
      </w:r>
    </w:p>
    <w:p w:rsidR="0017358C" w:rsidRDefault="0017358C">
      <w:pPr>
        <w:numPr>
          <w:ilvl w:val="2"/>
          <w:numId w:val="2"/>
        </w:numPr>
        <w:tabs>
          <w:tab w:val="left" w:pos="1080"/>
          <w:tab w:val="right" w:pos="9180"/>
        </w:tabs>
        <w:ind w:left="1080" w:firstLine="0"/>
      </w:pPr>
      <w:r>
        <w:t>Boggle (?) 4x4 grid of 6-sided dice with letters on each side</w:t>
      </w:r>
    </w:p>
    <w:p w:rsidR="0017358C" w:rsidRDefault="0017358C">
      <w:pPr>
        <w:numPr>
          <w:ilvl w:val="2"/>
          <w:numId w:val="2"/>
        </w:numPr>
        <w:tabs>
          <w:tab w:val="left" w:pos="1080"/>
          <w:tab w:val="right" w:pos="9180"/>
        </w:tabs>
        <w:ind w:left="1080" w:firstLine="0"/>
      </w:pPr>
      <w:r>
        <w:t>Cosmic Wipeout?</w:t>
      </w:r>
    </w:p>
    <w:p w:rsidR="0017358C" w:rsidRDefault="0017358C">
      <w:pPr>
        <w:numPr>
          <w:ilvl w:val="2"/>
          <w:numId w:val="2"/>
        </w:numPr>
        <w:tabs>
          <w:tab w:val="left" w:pos="1080"/>
          <w:tab w:val="right" w:pos="9180"/>
        </w:tabs>
        <w:ind w:left="1080" w:firstLine="0"/>
      </w:pPr>
      <w:r>
        <w:t>Dayakattai? (similar to Parchesi)</w:t>
      </w:r>
    </w:p>
    <w:p w:rsidR="0017358C" w:rsidRDefault="0017358C">
      <w:pPr>
        <w:numPr>
          <w:ilvl w:val="2"/>
          <w:numId w:val="2"/>
        </w:numPr>
        <w:tabs>
          <w:tab w:val="left" w:pos="1080"/>
          <w:tab w:val="right" w:pos="9180"/>
        </w:tabs>
        <w:ind w:left="1080" w:firstLine="0"/>
      </w:pPr>
      <w:r>
        <w:t>Dice 10000/5000/1000 (looks pretty good; lots of conditional logic)</w:t>
      </w:r>
    </w:p>
    <w:p w:rsidR="0017358C" w:rsidRDefault="0017358C">
      <w:pPr>
        <w:numPr>
          <w:ilvl w:val="2"/>
          <w:numId w:val="2"/>
        </w:numPr>
        <w:tabs>
          <w:tab w:val="left" w:pos="1080"/>
          <w:tab w:val="right" w:pos="9180"/>
        </w:tabs>
        <w:ind w:left="1080" w:firstLine="0"/>
      </w:pPr>
      <w:r>
        <w:t>Dice chess (pretty cool!)</w:t>
      </w:r>
    </w:p>
    <w:p w:rsidR="0017358C" w:rsidRDefault="0017358C">
      <w:pPr>
        <w:numPr>
          <w:ilvl w:val="2"/>
          <w:numId w:val="2"/>
        </w:numPr>
        <w:tabs>
          <w:tab w:val="left" w:pos="1080"/>
          <w:tab w:val="right" w:pos="9180"/>
        </w:tabs>
        <w:ind w:left="1080" w:firstLine="0"/>
      </w:pPr>
      <w:r>
        <w:t>Farkle (or Farkel) similar to 10000/5000/100 and Cosmic Wipeout</w:t>
      </w:r>
    </w:p>
    <w:p w:rsidR="0017358C" w:rsidRDefault="0017358C">
      <w:pPr>
        <w:numPr>
          <w:ilvl w:val="2"/>
          <w:numId w:val="2"/>
        </w:numPr>
        <w:tabs>
          <w:tab w:val="left" w:pos="1080"/>
          <w:tab w:val="right" w:pos="9180"/>
        </w:tabs>
        <w:ind w:left="1080" w:firstLine="0"/>
      </w:pPr>
      <w:r>
        <w:t>Greed similar to 10000/50001000 and Cosmic Wipeout</w:t>
      </w:r>
    </w:p>
    <w:p w:rsidR="0017358C" w:rsidRDefault="0017358C">
      <w:pPr>
        <w:numPr>
          <w:ilvl w:val="2"/>
          <w:numId w:val="2"/>
        </w:numPr>
        <w:tabs>
          <w:tab w:val="left" w:pos="1080"/>
          <w:tab w:val="right" w:pos="9180"/>
        </w:tabs>
        <w:ind w:left="1080" w:firstLine="0"/>
      </w:pPr>
      <w:r>
        <w:t>High Rollers or Shut the Box</w:t>
      </w:r>
    </w:p>
    <w:p w:rsidR="0017358C" w:rsidRDefault="0017358C">
      <w:pPr>
        <w:numPr>
          <w:ilvl w:val="2"/>
          <w:numId w:val="2"/>
        </w:numPr>
        <w:tabs>
          <w:tab w:val="left" w:pos="1080"/>
          <w:tab w:val="right" w:pos="9180"/>
        </w:tabs>
        <w:ind w:left="1080" w:firstLine="0"/>
      </w:pPr>
      <w:r>
        <w:t>Kismet or Yahtzee</w:t>
      </w:r>
    </w:p>
    <w:p w:rsidR="0017358C" w:rsidRDefault="0017358C">
      <w:pPr>
        <w:numPr>
          <w:ilvl w:val="1"/>
          <w:numId w:val="2"/>
        </w:numPr>
        <w:tabs>
          <w:tab w:val="left" w:pos="720"/>
          <w:tab w:val="right" w:pos="9180"/>
        </w:tabs>
        <w:ind w:left="720" w:firstLine="0"/>
      </w:pPr>
      <w:r>
        <w:t>Maze games</w:t>
      </w:r>
    </w:p>
    <w:p w:rsidR="0017358C" w:rsidRDefault="0017358C">
      <w:pPr>
        <w:numPr>
          <w:ilvl w:val="2"/>
          <w:numId w:val="2"/>
        </w:numPr>
        <w:tabs>
          <w:tab w:val="left" w:pos="1080"/>
          <w:tab w:val="right" w:pos="9180"/>
        </w:tabs>
        <w:ind w:left="1080" w:firstLine="0"/>
      </w:pPr>
      <w:r>
        <w:t>(</w:t>
      </w:r>
      <w:hyperlink r:id="rId10" w:history="1">
        <w:r>
          <w:rPr>
            <w:rStyle w:val="Hyperlink"/>
          </w:rPr>
          <w:t>http://www.allmazegames.com/</w:t>
        </w:r>
      </w:hyperlink>
      <w:r>
        <w:t>)</w:t>
      </w:r>
    </w:p>
    <w:p w:rsidR="0017358C" w:rsidRDefault="0017358C">
      <w:pPr>
        <w:numPr>
          <w:ilvl w:val="1"/>
          <w:numId w:val="2"/>
        </w:numPr>
        <w:tabs>
          <w:tab w:val="left" w:pos="720"/>
          <w:tab w:val="right" w:pos="9180"/>
        </w:tabs>
        <w:ind w:left="720" w:firstLine="0"/>
      </w:pPr>
      <w:r>
        <w:t>Other types of games?</w:t>
      </w:r>
    </w:p>
    <w:p w:rsidR="0017358C" w:rsidRDefault="0017358C">
      <w:pPr>
        <w:numPr>
          <w:ilvl w:val="0"/>
          <w:numId w:val="2"/>
        </w:numPr>
        <w:tabs>
          <w:tab w:val="right" w:pos="9180"/>
        </w:tabs>
      </w:pPr>
      <w:r>
        <w:t>Management Information Systems (support organization functions &amp; processes)</w:t>
      </w:r>
    </w:p>
    <w:p w:rsidR="0017358C" w:rsidRDefault="0017358C">
      <w:pPr>
        <w:numPr>
          <w:ilvl w:val="1"/>
          <w:numId w:val="2"/>
        </w:numPr>
        <w:tabs>
          <w:tab w:val="left" w:pos="720"/>
          <w:tab w:val="right" w:pos="9180"/>
        </w:tabs>
        <w:ind w:left="720" w:firstLine="0"/>
      </w:pPr>
      <w:r>
        <w:t>Address book</w:t>
      </w:r>
    </w:p>
    <w:p w:rsidR="0017358C" w:rsidRDefault="0017358C">
      <w:pPr>
        <w:numPr>
          <w:ilvl w:val="1"/>
          <w:numId w:val="2"/>
        </w:numPr>
        <w:tabs>
          <w:tab w:val="left" w:pos="720"/>
          <w:tab w:val="right" w:pos="9180"/>
        </w:tabs>
        <w:ind w:left="720" w:firstLine="0"/>
      </w:pPr>
      <w:r>
        <w:t>Airline reservation &amp; seat assignment</w:t>
      </w:r>
    </w:p>
    <w:p w:rsidR="0017358C" w:rsidRDefault="0017358C">
      <w:pPr>
        <w:numPr>
          <w:ilvl w:val="1"/>
          <w:numId w:val="2"/>
        </w:numPr>
        <w:tabs>
          <w:tab w:val="left" w:pos="720"/>
          <w:tab w:val="right" w:pos="9180"/>
        </w:tabs>
        <w:ind w:left="720" w:firstLine="0"/>
      </w:pPr>
      <w:r>
        <w:t>Auto rental reservation</w:t>
      </w:r>
    </w:p>
    <w:p w:rsidR="0017358C" w:rsidRDefault="0017358C">
      <w:pPr>
        <w:numPr>
          <w:ilvl w:val="1"/>
          <w:numId w:val="2"/>
        </w:numPr>
        <w:tabs>
          <w:tab w:val="left" w:pos="720"/>
          <w:tab w:val="right" w:pos="9180"/>
        </w:tabs>
        <w:ind w:left="720" w:firstLine="0"/>
      </w:pPr>
      <w:r>
        <w:t>Automated teller machine</w:t>
      </w:r>
    </w:p>
    <w:p w:rsidR="0017358C" w:rsidRDefault="0017358C">
      <w:pPr>
        <w:numPr>
          <w:ilvl w:val="1"/>
          <w:numId w:val="2"/>
        </w:numPr>
        <w:tabs>
          <w:tab w:val="left" w:pos="720"/>
          <w:tab w:val="right" w:pos="9180"/>
        </w:tabs>
        <w:ind w:left="720" w:firstLine="0"/>
      </w:pPr>
      <w:r>
        <w:t>Bank transactions (deposit, withdrawal, transfer, schedule auto payment, buy bank services e.g., foreign currency)</w:t>
      </w:r>
    </w:p>
    <w:p w:rsidR="0017358C" w:rsidRDefault="0017358C">
      <w:pPr>
        <w:numPr>
          <w:ilvl w:val="1"/>
          <w:numId w:val="2"/>
        </w:numPr>
        <w:tabs>
          <w:tab w:val="left" w:pos="720"/>
          <w:tab w:val="right" w:pos="9180"/>
        </w:tabs>
        <w:ind w:left="720" w:firstLine="0"/>
      </w:pPr>
      <w:r>
        <w:t>Bus transportation system, times, routes</w:t>
      </w:r>
    </w:p>
    <w:p w:rsidR="0017358C" w:rsidRDefault="0017358C">
      <w:pPr>
        <w:numPr>
          <w:ilvl w:val="1"/>
          <w:numId w:val="2"/>
        </w:numPr>
        <w:tabs>
          <w:tab w:val="left" w:pos="720"/>
          <w:tab w:val="right" w:pos="9180"/>
        </w:tabs>
        <w:ind w:left="720" w:firstLine="0"/>
      </w:pPr>
      <w:r>
        <w:t>Course-class enrollment</w:t>
      </w:r>
    </w:p>
    <w:p w:rsidR="0017358C" w:rsidRDefault="0017358C">
      <w:pPr>
        <w:numPr>
          <w:ilvl w:val="1"/>
          <w:numId w:val="2"/>
        </w:numPr>
        <w:tabs>
          <w:tab w:val="left" w:pos="720"/>
          <w:tab w:val="right" w:pos="9180"/>
        </w:tabs>
        <w:ind w:left="720" w:firstLine="0"/>
      </w:pPr>
      <w:r>
        <w:lastRenderedPageBreak/>
        <w:t>Digital library (reserve, checkout)</w:t>
      </w:r>
    </w:p>
    <w:p w:rsidR="0017358C" w:rsidRDefault="0017358C">
      <w:pPr>
        <w:numPr>
          <w:ilvl w:val="1"/>
          <w:numId w:val="2"/>
        </w:numPr>
        <w:tabs>
          <w:tab w:val="left" w:pos="720"/>
          <w:tab w:val="right" w:pos="9180"/>
        </w:tabs>
        <w:ind w:left="720" w:firstLine="0"/>
      </w:pPr>
      <w:r>
        <w:t>Financial computations (Braude 13.3)</w:t>
      </w:r>
    </w:p>
    <w:p w:rsidR="0017358C" w:rsidRDefault="0017358C">
      <w:pPr>
        <w:numPr>
          <w:ilvl w:val="1"/>
          <w:numId w:val="2"/>
        </w:numPr>
        <w:tabs>
          <w:tab w:val="left" w:pos="720"/>
          <w:tab w:val="right" w:pos="9180"/>
        </w:tabs>
        <w:ind w:left="720" w:firstLine="0"/>
      </w:pPr>
      <w:r>
        <w:t>Inventory and distribution control</w:t>
      </w:r>
    </w:p>
    <w:p w:rsidR="0017358C" w:rsidRDefault="0017358C">
      <w:pPr>
        <w:numPr>
          <w:ilvl w:val="1"/>
          <w:numId w:val="2"/>
        </w:numPr>
        <w:tabs>
          <w:tab w:val="left" w:pos="720"/>
          <w:tab w:val="right" w:pos="9180"/>
        </w:tabs>
        <w:ind w:left="720" w:firstLine="0"/>
      </w:pPr>
      <w:r>
        <w:t>Online retail shopping cart</w:t>
      </w:r>
    </w:p>
    <w:p w:rsidR="0017358C" w:rsidRDefault="0017358C">
      <w:pPr>
        <w:numPr>
          <w:ilvl w:val="1"/>
          <w:numId w:val="2"/>
        </w:numPr>
        <w:tabs>
          <w:tab w:val="left" w:pos="720"/>
          <w:tab w:val="right" w:pos="9180"/>
        </w:tabs>
        <w:ind w:left="720" w:firstLine="0"/>
      </w:pPr>
      <w:r>
        <w:t>Personal calendar</w:t>
      </w:r>
    </w:p>
    <w:p w:rsidR="0017358C" w:rsidRDefault="0017358C">
      <w:pPr>
        <w:numPr>
          <w:ilvl w:val="1"/>
          <w:numId w:val="2"/>
        </w:numPr>
        <w:tabs>
          <w:tab w:val="left" w:pos="720"/>
          <w:tab w:val="right" w:pos="9180"/>
        </w:tabs>
        <w:ind w:left="720" w:firstLine="0"/>
      </w:pPr>
      <w:r>
        <w:t>Personal finance</w:t>
      </w:r>
    </w:p>
    <w:p w:rsidR="0017358C" w:rsidRDefault="0017358C">
      <w:pPr>
        <w:numPr>
          <w:ilvl w:val="1"/>
          <w:numId w:val="2"/>
        </w:numPr>
        <w:tabs>
          <w:tab w:val="left" w:pos="720"/>
          <w:tab w:val="right" w:pos="9180"/>
        </w:tabs>
        <w:ind w:left="720" w:firstLine="0"/>
      </w:pPr>
      <w:r>
        <w:t>Retail point-of-sale (video store, dept store)</w:t>
      </w:r>
    </w:p>
    <w:p w:rsidR="0017358C" w:rsidRDefault="0017358C">
      <w:pPr>
        <w:numPr>
          <w:ilvl w:val="1"/>
          <w:numId w:val="2"/>
        </w:numPr>
        <w:tabs>
          <w:tab w:val="left" w:pos="720"/>
          <w:tab w:val="right" w:pos="9180"/>
        </w:tabs>
        <w:ind w:left="720" w:firstLine="0"/>
      </w:pPr>
      <w:r>
        <w:t>Simulate bank activities (tellers, customer queue(s), etc.)</w:t>
      </w:r>
    </w:p>
    <w:p w:rsidR="0017358C" w:rsidRDefault="0017358C">
      <w:pPr>
        <w:numPr>
          <w:ilvl w:val="1"/>
          <w:numId w:val="2"/>
        </w:numPr>
        <w:tabs>
          <w:tab w:val="left" w:pos="720"/>
          <w:tab w:val="right" w:pos="9180"/>
        </w:tabs>
        <w:ind w:left="720" w:firstLine="0"/>
      </w:pPr>
      <w:r>
        <w:t>Traffic control system (roadway control, smart cars)</w:t>
      </w:r>
    </w:p>
    <w:p w:rsidR="0017358C" w:rsidRDefault="0017358C">
      <w:pPr>
        <w:numPr>
          <w:ilvl w:val="0"/>
          <w:numId w:val="2"/>
        </w:numPr>
        <w:tabs>
          <w:tab w:val="right" w:pos="9180"/>
        </w:tabs>
      </w:pPr>
      <w:r>
        <w:t>Scientific computing (complex calculations-fast and accurate)</w:t>
      </w:r>
    </w:p>
    <w:p w:rsidR="0017358C" w:rsidRDefault="0017358C">
      <w:pPr>
        <w:numPr>
          <w:ilvl w:val="1"/>
          <w:numId w:val="2"/>
        </w:numPr>
        <w:tabs>
          <w:tab w:val="left" w:pos="720"/>
          <w:tab w:val="right" w:pos="9180"/>
        </w:tabs>
        <w:ind w:left="720" w:firstLine="0"/>
      </w:pPr>
    </w:p>
    <w:p w:rsidR="0017358C" w:rsidRDefault="0017358C">
      <w:pPr>
        <w:numPr>
          <w:ilvl w:val="0"/>
          <w:numId w:val="2"/>
        </w:numPr>
        <w:tabs>
          <w:tab w:val="right" w:pos="9180"/>
        </w:tabs>
      </w:pPr>
      <w:r>
        <w:t>Systems (operating systems, network systems, programming tools)</w:t>
      </w:r>
    </w:p>
    <w:p w:rsidR="0017358C" w:rsidRDefault="0017358C">
      <w:pPr>
        <w:numPr>
          <w:ilvl w:val="1"/>
          <w:numId w:val="2"/>
        </w:numPr>
        <w:tabs>
          <w:tab w:val="left" w:pos="720"/>
          <w:tab w:val="right" w:pos="9180"/>
        </w:tabs>
        <w:ind w:left="720" w:firstLine="0"/>
      </w:pPr>
      <w:r>
        <w:t>Music/multimedia player</w:t>
      </w:r>
    </w:p>
    <w:p w:rsidR="0017358C" w:rsidRDefault="0017358C">
      <w:pPr>
        <w:numPr>
          <w:ilvl w:val="1"/>
          <w:numId w:val="2"/>
        </w:numPr>
        <w:tabs>
          <w:tab w:val="left" w:pos="720"/>
          <w:tab w:val="right" w:pos="9180"/>
        </w:tabs>
        <w:ind w:left="720" w:firstLine="0"/>
      </w:pPr>
      <w:r>
        <w:t>XML parser (Braude 9.2)</w:t>
      </w:r>
    </w:p>
    <w:p w:rsidR="0017358C" w:rsidRDefault="0017358C">
      <w:pPr>
        <w:numPr>
          <w:ilvl w:val="0"/>
          <w:numId w:val="2"/>
        </w:numPr>
        <w:tabs>
          <w:tab w:val="right" w:pos="9180"/>
        </w:tabs>
      </w:pPr>
      <w:r>
        <w:t>Web-centric (event-driven, e-commerce)</w:t>
      </w:r>
    </w:p>
    <w:p w:rsidR="0017358C" w:rsidRDefault="0017358C">
      <w:pPr>
        <w:numPr>
          <w:ilvl w:val="1"/>
          <w:numId w:val="2"/>
        </w:numPr>
        <w:tabs>
          <w:tab w:val="left" w:pos="720"/>
          <w:tab w:val="right" w:pos="9180"/>
        </w:tabs>
        <w:ind w:left="720" w:firstLine="0"/>
      </w:pPr>
    </w:p>
    <w:sectPr w:rsidR="0017358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A55" w:rsidRDefault="00E90A55">
      <w:r>
        <w:separator/>
      </w:r>
    </w:p>
  </w:endnote>
  <w:endnote w:type="continuationSeparator" w:id="0">
    <w:p w:rsidR="00E90A55" w:rsidRDefault="00E90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631" w:rsidRDefault="00516631">
    <w:pPr>
      <w:pStyle w:val="Footer"/>
      <w:tabs>
        <w:tab w:val="clear" w:pos="4320"/>
        <w:tab w:val="clear" w:pos="8640"/>
        <w:tab w:val="center" w:pos="4680"/>
        <w:tab w:val="right" w:pos="9360"/>
      </w:tabs>
    </w:pPr>
    <w:r>
      <w:t xml:space="preserve">Last Updated: </w:t>
    </w:r>
    <w:r>
      <w:fldChar w:fldCharType="begin"/>
    </w:r>
    <w:r>
      <w:instrText xml:space="preserve"> SAVEDATE \@"M\/D\/YYYY" </w:instrText>
    </w:r>
    <w:r>
      <w:fldChar w:fldCharType="separate"/>
    </w:r>
    <w:r w:rsidR="001F221D">
      <w:rPr>
        <w:noProof/>
      </w:rPr>
      <w:t>1/2/2018</w:t>
    </w:r>
    <w:r>
      <w:fldChar w:fldCharType="end"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F221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>
      <w:rPr>
        <w:rStyle w:val="PageNumber"/>
      </w:rPr>
      <w:fldChar w:fldCharType="separate"/>
    </w:r>
    <w:r w:rsidR="001F221D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A55" w:rsidRDefault="00E90A55">
      <w:r>
        <w:separator/>
      </w:r>
    </w:p>
  </w:footnote>
  <w:footnote w:type="continuationSeparator" w:id="0">
    <w:p w:rsidR="00E90A55" w:rsidRDefault="00E90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631" w:rsidRDefault="00516631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ab/>
    </w:r>
    <w:fldSimple w:instr=" FILENAME \p ">
      <w:r w:rsidR="006C09D6">
        <w:rPr>
          <w:noProof/>
        </w:rPr>
        <w:t>M:\ComputerScience\Common\Courses\CSC276\Semester-long_Project_Ideas.docx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displayBackgroundShape/>
  <w:embedSystemFonts/>
  <w:activeWritingStyle w:appName="MSWord" w:lang="en-US" w:vendorID="64" w:dllVersion="131078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08F"/>
    <w:rsid w:val="0017358C"/>
    <w:rsid w:val="00184FAB"/>
    <w:rsid w:val="001B3A88"/>
    <w:rsid w:val="001E1F41"/>
    <w:rsid w:val="001F221D"/>
    <w:rsid w:val="00384580"/>
    <w:rsid w:val="00401266"/>
    <w:rsid w:val="00516631"/>
    <w:rsid w:val="0065413C"/>
    <w:rsid w:val="006C09D6"/>
    <w:rsid w:val="007361B9"/>
    <w:rsid w:val="00814DAC"/>
    <w:rsid w:val="00931815"/>
    <w:rsid w:val="0095008F"/>
    <w:rsid w:val="00A1294D"/>
    <w:rsid w:val="00DA278F"/>
    <w:rsid w:val="00DD6202"/>
    <w:rsid w:val="00E90A55"/>
    <w:rsid w:val="00FA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6F73474"/>
  <w15:docId w15:val="{2BD318CD-801C-46B5-B37F-CA739094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ard_ga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Board_gam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allmazegame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List_of_dice_gam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747</Words>
  <Characters>3193</Characters>
  <Application>Microsoft Office Word</Application>
  <DocSecurity>0</DocSecurity>
  <Lines>74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Common Characteristics of Semester-long Projects</vt:lpstr>
    </vt:vector>
  </TitlesOfParts>
  <Company>Le Moyne College</Company>
  <LinksUpToDate>false</LinksUpToDate>
  <CharactersWithSpaces>3873</CharactersWithSpaces>
  <SharedDoc>false</SharedDoc>
  <HLinks>
    <vt:vector size="24" baseType="variant">
      <vt:variant>
        <vt:i4>4718684</vt:i4>
      </vt:variant>
      <vt:variant>
        <vt:i4>9</vt:i4>
      </vt:variant>
      <vt:variant>
        <vt:i4>0</vt:i4>
      </vt:variant>
      <vt:variant>
        <vt:i4>5</vt:i4>
      </vt:variant>
      <vt:variant>
        <vt:lpwstr>http://www.allmazegames.com/</vt:lpwstr>
      </vt:variant>
      <vt:variant>
        <vt:lpwstr/>
      </vt:variant>
      <vt:variant>
        <vt:i4>6619166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http://en.wikipedia.org/wiki/List_of_dice_games</vt:lpwstr>
      </vt:variant>
      <vt:variant>
        <vt:lpwstr/>
      </vt:variant>
      <vt:variant>
        <vt:i4>5570618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http://en.wikipedia.org/wiki/Card_game</vt:lpwstr>
      </vt:variant>
      <vt:variant>
        <vt:lpwstr/>
      </vt:variant>
      <vt:variant>
        <vt:i4>7471126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http://en.wikipedia.org/wiki/Board_game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Characteristics of Semester-long Projects</dc:title>
  <dc:creator>VoorheDP</dc:creator>
  <cp:lastModifiedBy>David P Voorhees</cp:lastModifiedBy>
  <cp:revision>12</cp:revision>
  <cp:lastPrinted>2008-06-18T16:11:00Z</cp:lastPrinted>
  <dcterms:created xsi:type="dcterms:W3CDTF">2016-01-23T17:41:00Z</dcterms:created>
  <dcterms:modified xsi:type="dcterms:W3CDTF">2019-01-27T15:39:00Z</dcterms:modified>
</cp:coreProperties>
</file>